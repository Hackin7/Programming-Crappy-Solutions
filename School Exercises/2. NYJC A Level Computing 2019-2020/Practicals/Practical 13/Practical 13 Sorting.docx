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AB36E" w14:textId="49CD1C06" w:rsidR="00F7630B" w:rsidRDefault="00D86A74" w:rsidP="003B4E7D">
      <w:pPr>
        <w:spacing w:line="264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3366FF"/>
          <w:sz w:val="32"/>
          <w:szCs w:val="32"/>
        </w:rPr>
        <w:t>Pra</w:t>
      </w:r>
      <w:r>
        <w:rPr>
          <w:rFonts w:ascii="Calibri" w:eastAsia="Calibri" w:hAnsi="Calibri" w:cs="Calibri"/>
          <w:b/>
          <w:color w:val="3366FF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>ti</w:t>
      </w:r>
      <w:r>
        <w:rPr>
          <w:rFonts w:ascii="Calibri" w:eastAsia="Calibri" w:hAnsi="Calibri" w:cs="Calibri"/>
          <w:b/>
          <w:color w:val="3366FF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>al</w:t>
      </w:r>
      <w:r>
        <w:rPr>
          <w:rFonts w:ascii="Calibri" w:eastAsia="Calibri" w:hAnsi="Calibri" w:cs="Calibri"/>
          <w:b/>
          <w:color w:val="3366FF"/>
          <w:spacing w:val="-9"/>
          <w:sz w:val="32"/>
          <w:szCs w:val="32"/>
        </w:rPr>
        <w:t xml:space="preserve"> </w:t>
      </w:r>
      <w:r w:rsidR="004847DD">
        <w:rPr>
          <w:rFonts w:ascii="Calibri" w:eastAsia="Calibri" w:hAnsi="Calibri" w:cs="Calibri"/>
          <w:b/>
          <w:color w:val="3366FF"/>
          <w:sz w:val="32"/>
          <w:szCs w:val="32"/>
        </w:rPr>
        <w:t>Thirteen - Sorting</w:t>
      </w:r>
    </w:p>
    <w:p w14:paraId="1FC2420E" w14:textId="69E9D7AE" w:rsidR="00F7630B" w:rsidRPr="004847DD" w:rsidRDefault="004847DD" w:rsidP="003B4E7D">
      <w:pPr>
        <w:spacing w:line="264" w:lineRule="auto"/>
        <w:rPr>
          <w:rFonts w:ascii="Arial" w:hAnsi="Arial" w:cs="Arial"/>
          <w:b/>
          <w:bCs/>
        </w:rPr>
      </w:pPr>
      <w:r w:rsidRPr="004847DD">
        <w:rPr>
          <w:rFonts w:ascii="Arial" w:hAnsi="Arial" w:cs="Arial"/>
          <w:b/>
          <w:bCs/>
        </w:rPr>
        <w:t>2015 P1 Q1</w:t>
      </w:r>
    </w:p>
    <w:p w14:paraId="4B042E0A" w14:textId="7A670AD3" w:rsidR="004847DD" w:rsidRDefault="004847DD" w:rsidP="003B4E7D">
      <w:pPr>
        <w:spacing w:line="264" w:lineRule="auto"/>
      </w:pPr>
    </w:p>
    <w:p w14:paraId="5E172EA5" w14:textId="1B275919" w:rsidR="004847DD" w:rsidRDefault="004847DD" w:rsidP="003B4E7D">
      <w:pPr>
        <w:spacing w:line="264" w:lineRule="auto"/>
      </w:pPr>
      <w:r w:rsidRPr="004847DD">
        <w:drawing>
          <wp:inline distT="0" distB="0" distL="0" distR="0" wp14:anchorId="75596C0B" wp14:editId="4653E28F">
            <wp:extent cx="6108700" cy="6501765"/>
            <wp:effectExtent l="0" t="0" r="635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E30E" w14:textId="38C1EC47" w:rsidR="004847DD" w:rsidRDefault="004847DD" w:rsidP="003B4E7D">
      <w:pPr>
        <w:spacing w:line="264" w:lineRule="auto"/>
      </w:pPr>
      <w:r w:rsidRPr="004847DD">
        <w:drawing>
          <wp:inline distT="0" distB="0" distL="0" distR="0" wp14:anchorId="0F1ED0AE" wp14:editId="1D804027">
            <wp:extent cx="6170748" cy="2714616"/>
            <wp:effectExtent l="0" t="0" r="190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018" cy="27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1F7C" w14:textId="77777777" w:rsidR="004847DD" w:rsidRDefault="004847DD">
      <w:r>
        <w:br w:type="page"/>
      </w:r>
    </w:p>
    <w:p w14:paraId="4C537525" w14:textId="0D8B362A" w:rsidR="004847DD" w:rsidRPr="004847DD" w:rsidRDefault="004847DD" w:rsidP="003B4E7D">
      <w:pPr>
        <w:spacing w:line="264" w:lineRule="auto"/>
        <w:rPr>
          <w:rFonts w:ascii="Arial" w:hAnsi="Arial" w:cs="Arial"/>
          <w:b/>
          <w:bCs/>
        </w:rPr>
      </w:pPr>
      <w:r w:rsidRPr="004847DD">
        <w:rPr>
          <w:rFonts w:ascii="Arial" w:hAnsi="Arial" w:cs="Arial"/>
          <w:b/>
          <w:bCs/>
        </w:rPr>
        <w:lastRenderedPageBreak/>
        <w:t>2015 P2 Q5</w:t>
      </w:r>
    </w:p>
    <w:p w14:paraId="4BDD3B42" w14:textId="01373177" w:rsidR="004847DD" w:rsidRDefault="004847DD" w:rsidP="003B4E7D">
      <w:pPr>
        <w:spacing w:line="264" w:lineRule="auto"/>
      </w:pPr>
    </w:p>
    <w:p w14:paraId="4B5A0FF5" w14:textId="78E04269" w:rsidR="004847DD" w:rsidRPr="004847DD" w:rsidRDefault="004847DD" w:rsidP="004847DD">
      <w:pPr>
        <w:spacing w:line="264" w:lineRule="auto"/>
      </w:pPr>
      <w:r w:rsidRPr="004847DD">
        <w:drawing>
          <wp:inline distT="0" distB="0" distL="0" distR="0" wp14:anchorId="551B5603" wp14:editId="57D9DF01">
            <wp:extent cx="6108700" cy="6691630"/>
            <wp:effectExtent l="0" t="0" r="635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bookmarkStart w:id="0" w:name="_GoBack"/>
      <w:bookmarkEnd w:id="0"/>
      <w:r w:rsidRPr="004847DD">
        <w:drawing>
          <wp:inline distT="0" distB="0" distL="0" distR="0" wp14:anchorId="66B84C4B" wp14:editId="38FDFEDF">
            <wp:extent cx="5916305" cy="694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699" cy="7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7DD" w:rsidRPr="004847DD">
      <w:pgSz w:w="11920" w:h="16840"/>
      <w:pgMar w:top="800" w:right="1140" w:bottom="280" w:left="1160" w:header="602" w:footer="8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58396" w14:textId="77777777" w:rsidR="00233ACF" w:rsidRDefault="00233ACF">
      <w:r>
        <w:separator/>
      </w:r>
    </w:p>
  </w:endnote>
  <w:endnote w:type="continuationSeparator" w:id="0">
    <w:p w14:paraId="18AF6F1B" w14:textId="77777777" w:rsidR="00233ACF" w:rsidRDefault="0023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79162" w14:textId="77777777" w:rsidR="00233ACF" w:rsidRDefault="00233ACF">
      <w:r>
        <w:separator/>
      </w:r>
    </w:p>
  </w:footnote>
  <w:footnote w:type="continuationSeparator" w:id="0">
    <w:p w14:paraId="3F0C6912" w14:textId="77777777" w:rsidR="00233ACF" w:rsidRDefault="00233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738D4"/>
    <w:multiLevelType w:val="hybridMultilevel"/>
    <w:tmpl w:val="B2A022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5BCC"/>
    <w:multiLevelType w:val="hybridMultilevel"/>
    <w:tmpl w:val="DAB83D5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962B3"/>
    <w:multiLevelType w:val="hybridMultilevel"/>
    <w:tmpl w:val="3D64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36D63"/>
    <w:multiLevelType w:val="hybridMultilevel"/>
    <w:tmpl w:val="DABA909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133E1"/>
    <w:multiLevelType w:val="multilevel"/>
    <w:tmpl w:val="13DC1F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16F0004"/>
    <w:multiLevelType w:val="hybridMultilevel"/>
    <w:tmpl w:val="38384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A6ECF"/>
    <w:multiLevelType w:val="hybridMultilevel"/>
    <w:tmpl w:val="D292B706"/>
    <w:lvl w:ilvl="0" w:tplc="111E2A8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F66F29"/>
    <w:multiLevelType w:val="hybridMultilevel"/>
    <w:tmpl w:val="891A2D8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30B"/>
    <w:rsid w:val="000503D9"/>
    <w:rsid w:val="001F0775"/>
    <w:rsid w:val="00233ACF"/>
    <w:rsid w:val="002778BB"/>
    <w:rsid w:val="003B4E7D"/>
    <w:rsid w:val="0042139E"/>
    <w:rsid w:val="004847DD"/>
    <w:rsid w:val="004E324E"/>
    <w:rsid w:val="005A7F47"/>
    <w:rsid w:val="0075265A"/>
    <w:rsid w:val="007B6779"/>
    <w:rsid w:val="007E775D"/>
    <w:rsid w:val="0087537E"/>
    <w:rsid w:val="00882AA7"/>
    <w:rsid w:val="008A6FFC"/>
    <w:rsid w:val="009D1273"/>
    <w:rsid w:val="00A57F86"/>
    <w:rsid w:val="00AC766A"/>
    <w:rsid w:val="00B24ADB"/>
    <w:rsid w:val="00D819C5"/>
    <w:rsid w:val="00D81EFF"/>
    <w:rsid w:val="00D86A74"/>
    <w:rsid w:val="00EE4C69"/>
    <w:rsid w:val="00F74907"/>
    <w:rsid w:val="00F7630B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30E14"/>
  <w15:docId w15:val="{309331A0-7305-4D27-80D0-6F40681B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4C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C69"/>
  </w:style>
  <w:style w:type="paragraph" w:styleId="Footer">
    <w:name w:val="footer"/>
    <w:basedOn w:val="Normal"/>
    <w:link w:val="FooterChar"/>
    <w:uiPriority w:val="99"/>
    <w:unhideWhenUsed/>
    <w:rsid w:val="00EE4C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69"/>
  </w:style>
  <w:style w:type="paragraph" w:styleId="ListParagraph">
    <w:name w:val="List Paragraph"/>
    <w:basedOn w:val="Normal"/>
    <w:uiPriority w:val="34"/>
    <w:qFormat/>
    <w:rsid w:val="0075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Wong</dc:creator>
  <cp:lastModifiedBy>  </cp:lastModifiedBy>
  <cp:revision>9</cp:revision>
  <cp:lastPrinted>2019-07-22T01:52:00Z</cp:lastPrinted>
  <dcterms:created xsi:type="dcterms:W3CDTF">2019-07-22T01:16:00Z</dcterms:created>
  <dcterms:modified xsi:type="dcterms:W3CDTF">2019-08-26T06:11:00Z</dcterms:modified>
</cp:coreProperties>
</file>